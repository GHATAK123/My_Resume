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40" w:before="9" w:after="0"/>
        <w:rPr>
          <w:sz w:val="15"/>
          <w:szCs w:val="15"/>
        </w:rPr>
      </w:pPr>
      <w:r>
        <w:rPr/>
      </w:r>
    </w:p>
    <w:p>
      <w:pPr>
        <w:pStyle w:val="Normal"/>
        <w:spacing w:before="34" w:after="0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</w:p>
    <w:p>
      <w:pPr>
        <w:pStyle w:val="Normal"/>
        <w:spacing w:before="34" w:after="0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8"/>
          <w:szCs w:val="32"/>
        </w:rPr>
        <w:t>PRAKASH ANAND</w:t>
      </w:r>
      <w:r>
        <w:rPr>
          <w:b/>
          <w:color w:val="000000" w:themeColor="text1"/>
          <w:sz w:val="22"/>
          <w:szCs w:val="22"/>
        </w:rPr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BRANCH: B.E (INFORMATION TECHNOLOGY)                                                                         </w:t>
      </w:r>
    </w:p>
    <w:p>
      <w:pPr>
        <w:pStyle w:val="Normal"/>
        <w:rPr/>
      </w:pPr>
      <w:r>
        <w:rPr/>
        <w:t>UNIVERSITY INSTITUTE OF TECHNOLOGY, BURDWAN</w:t>
      </w:r>
    </w:p>
    <w:p>
      <w:pPr>
        <w:pStyle w:val="Normal"/>
        <w:rPr/>
      </w:pPr>
      <w:r>
        <w:rPr/>
        <w:t>U</w:t>
      </w:r>
      <w:r>
        <w:rPr/>
        <w:t>niversity</w:t>
      </w:r>
      <w:r>
        <w:rPr/>
        <w:t xml:space="preserve"> Reg. No. –  A4516</w:t>
      </w:r>
    </w:p>
    <w:p>
      <w:pPr>
        <w:pStyle w:val="Normal"/>
        <w:rPr/>
      </w:pPr>
      <w:r>
        <w:rPr/>
        <w:t xml:space="preserve">Email ID: </w:t>
      </w:r>
      <w:hyperlink r:id="rId2">
        <w:r>
          <w:rPr>
            <w:rStyle w:val="InternetLink"/>
            <w:b/>
          </w:rPr>
          <w:t>ppa58514@gmail.com</w:t>
        </w:r>
      </w:hyperlink>
    </w:p>
    <w:p>
      <w:pPr>
        <w:pStyle w:val="Normal"/>
        <w:rPr/>
      </w:pPr>
      <w:r>
        <w:rPr/>
        <w:t xml:space="preserve">Phone No: +91 9113185872 </w:t>
      </w:r>
    </w:p>
    <w:p>
      <w:pPr>
        <w:pStyle w:val="Normal"/>
        <w:rPr/>
      </w:pPr>
      <w:r>
        <w:rPr>
          <w:bCs/>
        </w:rPr>
        <w:t>LinkedIn:</w:t>
      </w:r>
      <w:r>
        <w:rPr/>
        <w:t xml:space="preserve">  </w:t>
      </w:r>
      <w:hyperlink r:id="rId3">
        <w:r>
          <w:rPr>
            <w:rStyle w:val="InternetLink"/>
            <w:rFonts w:eastAsia="" w:eastAsiaTheme="majorEastAsia"/>
          </w:rPr>
          <w:t>https://www.linkedin.com/in/prakash-anand/</w:t>
        </w:r>
      </w:hyperlink>
    </w:p>
    <w:p>
      <w:pPr>
        <w:pStyle w:val="Normal"/>
        <w:rPr/>
      </w:pPr>
      <w:r>
        <w:rPr/>
        <w:t xml:space="preserve">GitHub: </w:t>
      </w:r>
      <w:hyperlink r:id="rId4">
        <w:r>
          <w:rPr>
            <w:rStyle w:val="InternetLink"/>
            <w:rFonts w:eastAsia="" w:eastAsiaTheme="majorEastAsia"/>
          </w:rPr>
          <w:t>https://github.com/GHATAK123/</w:t>
        </w:r>
      </w:hyperlink>
    </w:p>
    <w:p>
      <w:pPr>
        <w:pStyle w:val="Normal"/>
        <w:rPr/>
      </w:pPr>
      <w:r>
        <w:rPr>
          <w:rFonts w:eastAsia="" w:eastAsiaTheme="majorEastAsia"/>
        </w:rPr>
        <w:t xml:space="preserve">Website: </w:t>
      </w:r>
      <w:hyperlink r:id="rId5">
        <w:r>
          <w:rPr>
            <w:rStyle w:val="InternetLink"/>
            <w:rFonts w:eastAsia="" w:eastAsiaTheme="majorEastAsia"/>
          </w:rPr>
          <w:t>https://www.garbages.000webhostapp.com/</w:t>
        </w:r>
      </w:hyperlink>
    </w:p>
    <w:p>
      <w:pPr>
        <w:pStyle w:val="Normal"/>
        <w:rPr/>
      </w:pPr>
      <w:r>
        <w:rPr/>
        <w:t>ADDRESS: GOLAPBAG, BURDWAN (WEST BENGAL)</w:t>
      </w:r>
    </w:p>
    <w:p>
      <w:pPr>
        <w:pStyle w:val="Normal"/>
        <w:tabs>
          <w:tab w:val="clear" w:pos="720"/>
          <w:tab w:val="left" w:pos="10240" w:leader="none"/>
        </w:tabs>
        <w:spacing w:lineRule="exact" w:line="280" w:before="23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tabs>
          <w:tab w:val="clear" w:pos="720"/>
          <w:tab w:val="left" w:pos="10240" w:leader="none"/>
        </w:tabs>
        <w:spacing w:lineRule="exact" w:line="280" w:before="23" w:after="0"/>
        <w:rPr>
          <w:rFonts w:eastAsia="Cambria"/>
          <w:sz w:val="26"/>
          <w:szCs w:val="26"/>
        </w:rPr>
      </w:pPr>
      <w:r>
        <w:rPr>
          <w:rFonts w:eastAsia="Cambria"/>
          <w:spacing w:val="1"/>
          <w:w w:val="99"/>
          <w:position w:val="0"/>
          <w:sz w:val="24"/>
          <w:szCs w:val="26"/>
          <w:highlight w:val="lightGray"/>
        </w:rPr>
        <w:t>CAREER OBJECTIVE</w:t>
      </w:r>
      <w:r>
        <w:rPr>
          <w:rFonts w:eastAsia="Cambria"/>
          <w:position w:val="0"/>
          <w:sz w:val="24"/>
          <w:szCs w:val="26"/>
          <w:highlight w:val="lightGray"/>
        </w:rPr>
        <w:t xml:space="preserve"> </w:t>
      </w:r>
      <w:r>
        <w:rPr>
          <w:rFonts w:eastAsia="Cambria"/>
          <w:position w:val="0"/>
          <w:sz w:val="26"/>
          <w:szCs w:val="26"/>
          <w:highlight w:val="lightGray"/>
        </w:rPr>
        <w:tab/>
      </w:r>
    </w:p>
    <w:p>
      <w:pPr>
        <w:pStyle w:val="Normal"/>
        <w:spacing w:before="34" w:after="0"/>
        <w:rPr>
          <w:sz w:val="21"/>
          <w:szCs w:val="24"/>
        </w:rPr>
      </w:pPr>
      <w:r>
        <w:rPr>
          <w:sz w:val="21"/>
          <w:szCs w:val="24"/>
        </w:rPr>
        <w:t>Looking for a challenging role in a reputable organization to utilize my technical skills for the growth of the organization as well as to enhance my knowledge about new and emerging trends in the IT sector.</w:t>
      </w:r>
    </w:p>
    <w:p>
      <w:pPr>
        <w:pStyle w:val="Normal"/>
        <w:tabs>
          <w:tab w:val="clear" w:pos="720"/>
          <w:tab w:val="left" w:pos="10240" w:leader="none"/>
        </w:tabs>
        <w:spacing w:lineRule="exact" w:line="280" w:before="23" w:after="0"/>
        <w:rPr>
          <w:rFonts w:eastAsia="Cambria"/>
          <w:spacing w:val="1"/>
          <w:w w:val="99"/>
          <w:position w:val="0"/>
          <w:sz w:val="24"/>
          <w:szCs w:val="26"/>
          <w:highlight w:val="lightGray"/>
        </w:rPr>
      </w:pPr>
      <w:r>
        <w:rPr/>
      </w:r>
    </w:p>
    <w:p>
      <w:pPr>
        <w:pStyle w:val="Normal"/>
        <w:tabs>
          <w:tab w:val="clear" w:pos="720"/>
          <w:tab w:val="left" w:pos="10240" w:leader="none"/>
        </w:tabs>
        <w:spacing w:lineRule="exact" w:line="280" w:before="23" w:after="0"/>
        <w:rPr/>
      </w:pPr>
      <w:r>
        <w:rPr>
          <w:rFonts w:eastAsia="Cambria"/>
          <w:spacing w:val="1"/>
          <w:w w:val="99"/>
          <w:position w:val="0"/>
          <w:sz w:val="24"/>
          <w:szCs w:val="26"/>
          <w:highlight w:val="lightGray"/>
        </w:rPr>
        <w:t>ACADEMIC QUALIFICATION</w:t>
      </w:r>
      <w:r>
        <w:rPr>
          <w:rFonts w:eastAsia="Cambria"/>
          <w:position w:val="0"/>
          <w:sz w:val="24"/>
          <w:szCs w:val="26"/>
          <w:highlight w:val="lightGray"/>
        </w:rPr>
        <w:t xml:space="preserve"> </w:t>
      </w:r>
      <w:r>
        <w:rPr>
          <w:rFonts w:eastAsia="Cambria"/>
          <w:position w:val="0"/>
          <w:sz w:val="26"/>
          <w:szCs w:val="26"/>
          <w:highlight w:val="lightGray"/>
        </w:rPr>
        <w:tab/>
      </w:r>
    </w:p>
    <w:tbl>
      <w:tblPr>
        <w:tblpPr w:bottomFromText="0" w:horzAnchor="margin" w:leftFromText="180" w:rightFromText="180" w:tblpX="0" w:tblpY="230" w:topFromText="0" w:vertAnchor="text"/>
        <w:tblW w:w="104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636"/>
        <w:gridCol w:w="2160"/>
        <w:gridCol w:w="3100"/>
        <w:gridCol w:w="1931"/>
        <w:gridCol w:w="1599"/>
      </w:tblGrid>
      <w:tr>
        <w:trPr>
          <w:trHeight w:val="605" w:hRule="exact"/>
        </w:trPr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10" w:after="0"/>
              <w:ind w:left="40" w:hanging="0"/>
              <w:rPr>
                <w:b/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310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3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Spacing"/>
              <w:rPr>
                <w:b/>
                <w:b/>
              </w:rPr>
            </w:pPr>
            <w:r>
              <w:rPr>
                <w:b/>
              </w:rPr>
              <w:t>SCPA / %</w:t>
            </w:r>
          </w:p>
        </w:tc>
      </w:tr>
      <w:tr>
        <w:trPr>
          <w:trHeight w:val="578" w:hRule="exact"/>
        </w:trPr>
        <w:tc>
          <w:tcPr>
            <w:tcW w:w="163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50" w:after="0"/>
              <w:ind w:left="40" w:hanging="0"/>
              <w:rPr/>
            </w:pPr>
            <w:r>
              <w:rPr/>
              <w:t>Graduation</w:t>
            </w:r>
          </w:p>
        </w:tc>
        <w:tc>
          <w:tcPr>
            <w:tcW w:w="216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THE UNIVERSITY OF</w:t>
            </w:r>
          </w:p>
          <w:p>
            <w:pPr>
              <w:pStyle w:val="NoSpacing"/>
              <w:rPr/>
            </w:pPr>
            <w:r>
              <w:rPr/>
              <w:t>BURDWAN</w:t>
            </w:r>
          </w:p>
        </w:tc>
        <w:tc>
          <w:tcPr>
            <w:tcW w:w="31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UIT, BURDWAN</w:t>
            </w:r>
          </w:p>
        </w:tc>
        <w:tc>
          <w:tcPr>
            <w:tcW w:w="193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2020</w:t>
            </w:r>
          </w:p>
        </w:tc>
        <w:tc>
          <w:tcPr>
            <w:tcW w:w="159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75.61</w:t>
            </w:r>
          </w:p>
        </w:tc>
      </w:tr>
      <w:tr>
        <w:trPr>
          <w:trHeight w:val="491" w:hRule="exact"/>
        </w:trPr>
        <w:tc>
          <w:tcPr>
            <w:tcW w:w="1636" w:type="dxa"/>
            <w:tcBorders/>
            <w:shd w:fill="auto" w:val="clear"/>
          </w:tcPr>
          <w:p>
            <w:pPr>
              <w:pStyle w:val="Normal"/>
              <w:spacing w:before="4" w:after="0"/>
              <w:ind w:left="40" w:hanging="0"/>
              <w:rPr/>
            </w:pPr>
            <w:r>
              <w:rPr/>
              <w:t>XII Std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BSEB</w:t>
            </w:r>
          </w:p>
        </w:tc>
        <w:tc>
          <w:tcPr>
            <w:tcW w:w="3100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MAHARAJA COLLEGE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2015</w:t>
            </w:r>
          </w:p>
        </w:tc>
        <w:tc>
          <w:tcPr>
            <w:tcW w:w="1599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73.20%</w:t>
            </w:r>
          </w:p>
        </w:tc>
      </w:tr>
      <w:tr>
        <w:trPr>
          <w:trHeight w:val="556" w:hRule="exact"/>
        </w:trPr>
        <w:tc>
          <w:tcPr>
            <w:tcW w:w="163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4" w:after="0"/>
              <w:ind w:left="40" w:hanging="0"/>
              <w:rPr/>
            </w:pPr>
            <w:r>
              <w:rPr/>
              <w:t>X Std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CBSE</w:t>
            </w:r>
          </w:p>
        </w:tc>
        <w:tc>
          <w:tcPr>
            <w:tcW w:w="31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SAUV,ARA</w:t>
            </w:r>
          </w:p>
        </w:tc>
        <w:tc>
          <w:tcPr>
            <w:tcW w:w="193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2013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/>
              <w:t>10.0 CGPA</w:t>
            </w:r>
          </w:p>
        </w:tc>
      </w:tr>
    </w:tbl>
    <w:p>
      <w:pPr>
        <w:sectPr>
          <w:type w:val="nextPage"/>
          <w:pgSz w:w="11906" w:h="16838"/>
          <w:pgMar w:left="810" w:right="380" w:header="0" w:top="360" w:footer="0" w:bottom="540" w:gutter="0"/>
          <w:pgBorders w:display="allPages" w:offsetFrom="text">
            <w:top w:val="thinThickSmallGap" w:sz="24" w:space="0" w:color="000000"/>
            <w:left w:val="thinThickSmallGap" w:sz="24" w:space="16" w:color="000000"/>
            <w:bottom w:val="thickThinSmallGap" w:sz="24" w:space="2" w:color="000000"/>
            <w:right w:val="thickThinSmallGap" w:sz="24" w:space="0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0240" w:leader="none"/>
        </w:tabs>
        <w:spacing w:before="8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EECE1" w:themeFill="background2"/>
        <w:tabs>
          <w:tab w:val="clear" w:pos="720"/>
          <w:tab w:val="left" w:pos="10240" w:leader="none"/>
        </w:tabs>
        <w:spacing w:before="83" w:after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WORK EXPERIENCE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Times New Roman" w:cs="Times New Roman"/>
          <w:b/>
          <w:bCs/>
          <w:color w:val="auto"/>
          <w:spacing w:val="0"/>
          <w:sz w:val="24"/>
          <w:szCs w:val="22"/>
          <w:shd w:fill="auto" w:val="clear"/>
        </w:rPr>
        <w:t>iTrain Technologies, Bengaluru</w:t>
      </w:r>
      <w:r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 xml:space="preserve">Data Science </w:t>
      </w:r>
      <w:r>
        <w:rPr>
          <w:b/>
          <w:bCs/>
          <w:sz w:val="22"/>
          <w:szCs w:val="22"/>
        </w:rPr>
        <w:t>)</w:t>
      </w:r>
    </w:p>
    <w:p>
      <w:pPr>
        <w:pStyle w:val="NoSpacing"/>
        <w:rPr/>
      </w:pPr>
      <w:r>
        <w:rPr>
          <w:sz w:val="22"/>
          <w:szCs w:val="22"/>
        </w:rPr>
        <w:t>(</w:t>
      </w:r>
      <w:r>
        <w:rPr>
          <w:sz w:val="22"/>
          <w:szCs w:val="22"/>
        </w:rPr>
        <w:t>May</w:t>
      </w:r>
      <w:r>
        <w:rPr>
          <w:sz w:val="22"/>
          <w:szCs w:val="22"/>
        </w:rPr>
        <w:t>`201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July</w:t>
      </w:r>
      <w:r>
        <w:rPr>
          <w:sz w:val="22"/>
          <w:szCs w:val="22"/>
        </w:rPr>
        <w:t>`201</w:t>
      </w:r>
      <w:r>
        <w:rPr>
          <w:sz w:val="22"/>
          <w:szCs w:val="22"/>
        </w:rPr>
        <w:t>9</w:t>
      </w:r>
      <w:r>
        <w:rPr>
          <w:sz w:val="22"/>
          <w:szCs w:val="22"/>
        </w:rPr>
        <w:t>)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hd w:val="clear" w:color="auto" w:fill="EEECE1" w:themeFill="background2"/>
        <w:rPr>
          <w:sz w:val="24"/>
          <w:szCs w:val="24"/>
        </w:rPr>
      </w:pPr>
      <w:r>
        <w:rPr>
          <w:sz w:val="24"/>
          <w:szCs w:val="24"/>
        </w:rPr>
        <w:t>KEY PROJECTS</w: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/>
          <w:b/>
          <w:bCs/>
          <w:sz w:val="22"/>
          <w:szCs w:val="22"/>
        </w:rPr>
        <w:t>Predicting Credit Card Approvals Using Logistic Regression</w:t>
      </w:r>
      <w:r>
        <w:rPr>
          <w:rFonts w:eastAsia="Calibri"/>
          <w:b/>
          <w:bCs/>
          <w:sz w:val="22"/>
          <w:szCs w:val="22"/>
        </w:rPr>
        <w:t xml:space="preserve"> in Python.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/>
          <w:b/>
          <w:bCs/>
          <w:sz w:val="22"/>
          <w:szCs w:val="22"/>
        </w:rPr>
        <w:t>A</w:t>
      </w:r>
      <w:r>
        <w:rPr>
          <w:rFonts w:eastAsia="Calibri"/>
          <w:b/>
          <w:bCs/>
          <w:sz w:val="22"/>
          <w:szCs w:val="22"/>
        </w:rPr>
        <w:t xml:space="preserve">utomotive Service of Cars Using K-Nearest Neighbors </w:t>
      </w:r>
      <w:r>
        <w:rPr>
          <w:rFonts w:eastAsia="Calibri"/>
          <w:b/>
          <w:bCs/>
          <w:sz w:val="22"/>
          <w:szCs w:val="22"/>
        </w:rPr>
        <w:t>in R.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Clustering of trip Using K-means clustering.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Automatic Crash Testing Using Logistic Regression in R.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Predicting Menu Pricing in Restaurants Using Multiple Linear Regression.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Predicting drug types for patient Using Decision Tree Classification.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Classification of Cancer cells (</w:t>
      </w:r>
      <w:r>
        <w:rPr>
          <w:rFonts w:eastAsia="Calibri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benign or malignant</w:t>
      </w:r>
      <w:r>
        <w:rPr>
          <w:rFonts w:eastAsia="Calibri"/>
          <w:b/>
          <w:spacing w:val="1"/>
          <w:sz w:val="24"/>
          <w:szCs w:val="24"/>
        </w:rPr>
        <w:t xml:space="preserve">) Using Support Vector Machine.  </w:t>
      </w:r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>T</w:t>
      </w:r>
      <w:r>
        <w:rPr>
          <w:rFonts w:eastAsia="Calibri"/>
          <w:b/>
          <w:spacing w:val="1"/>
          <w:sz w:val="24"/>
          <w:szCs w:val="24"/>
        </w:rPr>
        <w:t>rashPicker(</w:t>
      </w:r>
      <w:hyperlink r:id="rId6">
        <w:r>
          <w:rPr>
            <w:rStyle w:val="InternetLink"/>
            <w:rFonts w:eastAsia="Calibri"/>
            <w:b/>
            <w:spacing w:val="1"/>
            <w:sz w:val="20"/>
            <w:szCs w:val="20"/>
          </w:rPr>
          <w:t>https://garbages.000webhostapp.com</w:t>
        </w:r>
      </w:hyperlink>
      <w:hyperlink r:id="rId7">
        <w:r>
          <w:rPr>
            <w:rFonts w:eastAsia="Calibri"/>
            <w:b/>
            <w:spacing w:val="1"/>
            <w:sz w:val="20"/>
            <w:szCs w:val="20"/>
          </w:rPr>
          <w:t>)</w:t>
        </w:r>
      </w:hyperlink>
    </w:p>
    <w:p>
      <w:pPr>
        <w:pStyle w:val="ListParagraph"/>
        <w:numPr>
          <w:ilvl w:val="0"/>
          <w:numId w:val="5"/>
        </w:numPr>
        <w:spacing w:before="100" w:after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 xml:space="preserve">Online Blog Using Flask </w:t>
      </w:r>
      <w:r>
        <w:rPr>
          <w:rFonts w:eastAsia="Calibri"/>
          <w:b/>
          <w:spacing w:val="1"/>
          <w:sz w:val="24"/>
          <w:szCs w:val="24"/>
        </w:rPr>
        <w:t>Framework</w:t>
      </w:r>
      <w:r>
        <w:rPr>
          <w:rFonts w:eastAsia="Calibri"/>
          <w:b/>
          <w:spacing w:val="1"/>
          <w:sz w:val="24"/>
          <w:szCs w:val="24"/>
        </w:rPr>
        <w:t>.</w:t>
      </w:r>
      <w:r>
        <w:rPr>
          <w:rFonts w:eastAsia="Calibri"/>
          <w:b/>
          <w:spacing w:val="1"/>
          <w:sz w:val="24"/>
          <w:szCs w:val="24"/>
        </w:rPr>
        <w:t>(</w:t>
      </w:r>
      <w:hyperlink r:id="rId8">
        <w:r>
          <w:rPr>
            <w:rStyle w:val="InternetLink"/>
            <w:rFonts w:eastAsia="Calibri"/>
            <w:b/>
            <w:spacing w:val="1"/>
            <w:sz w:val="24"/>
            <w:szCs w:val="24"/>
          </w:rPr>
          <w:t>https://github.com/GHATAK123/hi-tech</w:t>
        </w:r>
      </w:hyperlink>
      <w:r>
        <w:rPr>
          <w:rFonts w:eastAsia="Calibri"/>
          <w:b/>
          <w:spacing w:val="1"/>
          <w:sz w:val="24"/>
          <w:szCs w:val="24"/>
        </w:rPr>
        <w:t>)</w:t>
      </w:r>
      <w:r>
        <w:rPr>
          <w:rFonts w:eastAsia="Calibri"/>
          <w:b/>
          <w:spacing w:val="1"/>
          <w:sz w:val="24"/>
          <w:szCs w:val="24"/>
        </w:rPr>
        <w:t xml:space="preserve">   </w:t>
      </w:r>
      <w:r>
        <w:rPr>
          <w:rFonts w:eastAsia="Calibri"/>
          <w:b/>
          <w:spacing w:val="1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100" w:after="0"/>
        <w:ind w:left="1080" w:hanging="0"/>
        <w:contextualSpacing/>
        <w:rPr/>
      </w:pPr>
      <w:r>
        <w:rPr>
          <w:rFonts w:eastAsia="Calibri"/>
          <w:b/>
          <w:spacing w:val="1"/>
          <w:sz w:val="24"/>
          <w:szCs w:val="24"/>
        </w:rPr>
        <w:t xml:space="preserve">  </w:t>
      </w:r>
    </w:p>
    <w:p>
      <w:pPr>
        <w:pStyle w:val="NoSpacing"/>
        <w:shd w:val="clear" w:color="auto" w:fill="EEECE1" w:themeFill="background2"/>
        <w:rPr/>
      </w:pPr>
      <w:r>
        <w:rPr>
          <w:sz w:val="24"/>
          <w:szCs w:val="24"/>
        </w:rPr>
        <w:t>ACHIEVEMENTS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6"/>
        </w:numPr>
        <w:rPr/>
      </w:pPr>
      <w:r>
        <w:rPr/>
        <w:t>Qualify 1A Round of Global Programming Competition, Snackdown 2019 by CodeChef.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6"/>
        </w:numPr>
        <w:rPr/>
      </w:pPr>
      <w:r>
        <w:rPr/>
        <w:t>Round 1 of CodeVita Season 8.</w:t>
      </w:r>
    </w:p>
    <w:p>
      <w:pPr>
        <w:pStyle w:val="ListParagraph"/>
        <w:rPr/>
      </w:pPr>
      <w:r>
        <w:rPr/>
      </w:r>
    </w:p>
    <w:p>
      <w:pPr>
        <w:pStyle w:val="NoSpacing"/>
        <w:numPr>
          <w:ilvl w:val="0"/>
          <w:numId w:val="6"/>
        </w:numPr>
        <w:rPr/>
      </w:pPr>
      <w:r>
        <w:rPr/>
        <w:t>Round 2 of EngiNx 2019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shd w:val="clear" w:color="auto" w:fill="EEECE1" w:themeFill="background2"/>
        <w:rPr/>
      </w:pPr>
      <w:r>
        <w:rPr>
          <w:sz w:val="24"/>
          <w:szCs w:val="24"/>
        </w:rPr>
        <w:t>TECHNICAL SKILLS</w:t>
      </w:r>
    </w:p>
    <w:p>
      <w:pPr>
        <w:pStyle w:val="Normal"/>
        <w:rPr>
          <w:rFonts w:eastAsia="Cambria"/>
          <w:b/>
          <w:b/>
          <w:bCs/>
          <w:sz w:val="22"/>
          <w:szCs w:val="22"/>
        </w:rPr>
      </w:pPr>
      <w:r>
        <w:rPr>
          <w:rFonts w:eastAsia="Cambria"/>
          <w:b/>
          <w:bCs/>
          <w:sz w:val="22"/>
          <w:szCs w:val="22"/>
        </w:rPr>
        <w:t xml:space="preserve"> </w:t>
      </w:r>
      <w:r>
        <w:rPr>
          <w:rFonts w:eastAsia="Cambria"/>
          <w:b/>
          <w:bCs/>
          <w:sz w:val="22"/>
          <w:szCs w:val="22"/>
        </w:rPr>
        <w:t>Numpy,Pandas,Matplotlib,Seaborn,Folium,</w:t>
      </w:r>
    </w:p>
    <w:p>
      <w:pPr>
        <w:pStyle w:val="Normal"/>
        <w:rPr/>
      </w:pPr>
      <w:r>
        <w:rPr>
          <w:rFonts w:eastAsia="Cambria"/>
          <w:b/>
          <w:bCs/>
          <w:sz w:val="22"/>
          <w:szCs w:val="22"/>
        </w:rPr>
        <w:t xml:space="preserve"> </w:t>
      </w:r>
      <w:r>
        <w:rPr>
          <w:rFonts w:eastAsia="Cambria"/>
          <w:b/>
          <w:bCs/>
          <w:sz w:val="22"/>
          <w:szCs w:val="22"/>
        </w:rPr>
        <w:t xml:space="preserve">C, Java, Python, HTML, CSS, SQL, </w:t>
      </w:r>
      <w:r>
        <w:rPr>
          <w:rFonts w:eastAsia="Calibri" w:cs="Calibri"/>
          <w:b/>
          <w:bCs/>
          <w:color w:val="auto"/>
          <w:spacing w:val="0"/>
          <w:sz w:val="22"/>
          <w:szCs w:val="22"/>
          <w:shd w:fill="auto" w:val="clear"/>
        </w:rPr>
        <w:t>MySQL,IBM db2</w:t>
      </w:r>
      <w:r>
        <w:rPr>
          <w:rFonts w:eastAsia="Cambria"/>
          <w:b/>
          <w:bCs/>
          <w:sz w:val="22"/>
          <w:szCs w:val="22"/>
        </w:rPr>
        <w:t xml:space="preserve"> RUBY, R ,Rails, Flask ,PHP,</w:t>
      </w:r>
      <w:r>
        <w:rPr>
          <w:rFonts w:eastAsia="Cambria"/>
          <w:b/>
          <w:bCs/>
          <w:sz w:val="22"/>
          <w:szCs w:val="22"/>
        </w:rPr>
        <w:t>Scikit-learn,Image Processing,</w:t>
      </w:r>
      <w:r>
        <w:rPr>
          <w:rFonts w:eastAsia="Calibri" w:cs="Calibri"/>
          <w:b/>
          <w:bCs/>
          <w:color w:val="auto"/>
          <w:spacing w:val="0"/>
          <w:sz w:val="22"/>
          <w:szCs w:val="22"/>
          <w:shd w:fill="auto" w:val="clear"/>
        </w:rPr>
        <w:t>Tableau 10 .</w:t>
      </w:r>
    </w:p>
    <w:p>
      <w:pPr>
        <w:pStyle w:val="Normal"/>
        <w:rPr>
          <w:rFonts w:eastAsia="Calibri" w:cs="Calibri"/>
          <w:b/>
          <w:b/>
          <w:bCs/>
          <w:color w:val="auto"/>
          <w:spacing w:val="0"/>
          <w:sz w:val="22"/>
          <w:szCs w:val="22"/>
        </w:rPr>
      </w:pPr>
      <w:r>
        <w:rPr/>
      </w:r>
    </w:p>
    <w:p>
      <w:pPr>
        <w:pStyle w:val="NoSpacing"/>
        <w:shd w:val="clear" w:color="auto" w:fill="EEECE1" w:themeFill="background2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CERTIFICATION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Data Science for Engineers – NPTEL (IIT, Madras)</w:t>
      </w:r>
      <w:r>
        <w:rPr>
          <w:rFonts w:eastAsia="Cambria"/>
          <w:szCs w:val="22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Python for Data Science and AI – IBM.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Data Visualization with Python – IBM.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Databases and SQL for Data Science – IBM.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Tableau 10 Essential Training – Tableau Learning.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A Crash Course in Data Science – Johns Hopkins.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Introduction to Big Data – UC San Diego.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Introduction to Programming in C - NPTEL (IIT KANPUR).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240" w:leader="none"/>
        </w:tabs>
        <w:spacing w:lineRule="exact" w:line="280" w:before="23" w:after="0"/>
        <w:contextualSpacing/>
        <w:rPr>
          <w:rFonts w:eastAsia="Cambria"/>
          <w:b/>
          <w:b/>
          <w:bCs/>
          <w:szCs w:val="22"/>
        </w:rPr>
      </w:pPr>
      <w:r>
        <w:rPr>
          <w:rFonts w:eastAsia="Cambria"/>
          <w:b/>
          <w:bCs/>
          <w:szCs w:val="22"/>
        </w:rPr>
        <w:t>IT SUPPORT: NETWORK ESSENTIAL-Microsoft.</w:t>
      </w:r>
      <w:r>
        <w:rPr>
          <w:rFonts w:eastAsia="Cambria"/>
          <w:szCs w:val="22"/>
        </w:rPr>
        <w:t xml:space="preserve"> </w:t>
      </w:r>
    </w:p>
    <w:p>
      <w:pPr>
        <w:pStyle w:val="NoSpacing"/>
        <w:numPr>
          <w:ilvl w:val="0"/>
          <w:numId w:val="4"/>
        </w:numPr>
        <w:rPr>
          <w:rFonts w:eastAsia="Cambria"/>
        </w:rPr>
      </w:pPr>
      <w:r>
        <w:rPr>
          <w:rFonts w:eastAsia="Cambria"/>
          <w:b/>
          <w:bCs/>
        </w:rPr>
        <w:t>Data Processing Specialist</w:t>
      </w:r>
    </w:p>
    <w:p>
      <w:pPr>
        <w:pStyle w:val="NoSpacing"/>
        <w:ind w:left="360" w:hanging="0"/>
        <w:rPr>
          <w:rFonts w:eastAsia="Cambria"/>
          <w:b/>
          <w:b/>
          <w:bCs/>
        </w:rPr>
      </w:pPr>
      <w:r>
        <w:rPr>
          <w:rFonts w:eastAsia="Cambria"/>
          <w:b/>
          <w:bCs/>
        </w:rPr>
        <w:t xml:space="preserve">                                   </w:t>
      </w:r>
      <w:r>
        <w:rPr>
          <w:rFonts w:eastAsia="Cambria"/>
          <w:b/>
          <w:bCs/>
        </w:rPr>
        <w:t>-Certified by Aspiring Minds</w:t>
      </w:r>
    </w:p>
    <w:p>
      <w:pPr>
        <w:pStyle w:val="NoSpacing"/>
        <w:ind w:left="360" w:hanging="0"/>
        <w:rPr/>
      </w:pPr>
      <w:r>
        <w:rPr>
          <w:rFonts w:eastAsia="Cambria"/>
        </w:rPr>
        <w:t xml:space="preserve">The link is : </w:t>
      </w:r>
      <w:hyperlink r:id="rId9">
        <w:r>
          <w:rPr>
            <w:rStyle w:val="InternetLink"/>
            <w:rFonts w:eastAsia="Cambria"/>
          </w:rPr>
          <w:t>https://www.myamcat.com/certificate/7079905/data-processing-specialist/211</w:t>
        </w:r>
      </w:hyperlink>
    </w:p>
    <w:p>
      <w:pPr>
        <w:pStyle w:val="NoSpacing"/>
        <w:ind w:left="360" w:hanging="0"/>
        <w:rPr>
          <w:rFonts w:eastAsia="Cambria"/>
        </w:rPr>
      </w:pPr>
      <w:r>
        <w:rPr>
          <w:rFonts w:eastAsia="Cambria"/>
        </w:rPr>
      </w:r>
    </w:p>
    <w:p>
      <w:pPr>
        <w:pStyle w:val="NoSpacing"/>
        <w:shd w:val="clear" w:color="auto" w:fill="EEECE1" w:themeFill="background2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INTERESTS &amp; HOBBIES</w:t>
      </w:r>
      <w:r>
        <w:rPr>
          <w:rFonts w:eastAsia="Cambria"/>
          <w:b/>
          <w:bCs/>
          <w:szCs w:val="22"/>
        </w:rPr>
        <w:t xml:space="preserve">    </w:t>
      </w:r>
    </w:p>
    <w:p>
      <w:pPr>
        <w:pStyle w:val="ListParagraph"/>
        <w:numPr>
          <w:ilvl w:val="0"/>
          <w:numId w:val="2"/>
        </w:numPr>
        <w:spacing w:before="97" w:after="0"/>
        <w:contextualSpacing/>
        <w:rPr>
          <w:rFonts w:eastAsia="Calibri"/>
          <w:b/>
          <w:b/>
          <w:sz w:val="21"/>
          <w:szCs w:val="22"/>
        </w:rPr>
      </w:pPr>
      <w:r>
        <w:rPr>
          <w:rFonts w:eastAsia="Calibri"/>
          <w:b/>
          <w:sz w:val="21"/>
          <w:szCs w:val="22"/>
        </w:rPr>
        <w:t>POINT OF INTERESTS</w:t>
      </w:r>
    </w:p>
    <w:p>
      <w:pPr>
        <w:pStyle w:val="ListParagraph"/>
        <w:numPr>
          <w:ilvl w:val="0"/>
          <w:numId w:val="3"/>
        </w:numPr>
        <w:spacing w:before="97" w:after="0"/>
        <w:contextualSpacing/>
        <w:rPr>
          <w:rFonts w:eastAsia="Calibri"/>
          <w:b/>
          <w:b/>
          <w:sz w:val="21"/>
          <w:szCs w:val="22"/>
        </w:rPr>
      </w:pPr>
      <w:r>
        <w:rPr>
          <w:rFonts w:eastAsia="Calibri"/>
          <w:bCs/>
          <w:sz w:val="21"/>
          <w:szCs w:val="22"/>
        </w:rPr>
        <w:t>Data Analysis and Data Visualization on Datasets, Travelling</w:t>
      </w:r>
    </w:p>
    <w:p>
      <w:pPr>
        <w:pStyle w:val="ListParagraph"/>
        <w:numPr>
          <w:ilvl w:val="0"/>
          <w:numId w:val="2"/>
        </w:numPr>
        <w:spacing w:before="97" w:after="0"/>
        <w:contextualSpacing/>
        <w:rPr>
          <w:rFonts w:eastAsia="Calibri"/>
          <w:b/>
          <w:b/>
          <w:sz w:val="21"/>
          <w:szCs w:val="22"/>
        </w:rPr>
      </w:pPr>
      <w:r>
        <w:rPr>
          <w:rFonts w:eastAsia="Calibri"/>
          <w:b/>
          <w:sz w:val="21"/>
          <w:szCs w:val="22"/>
        </w:rPr>
        <w:t xml:space="preserve">HOBBIES </w:t>
      </w:r>
    </w:p>
    <w:p>
      <w:pPr>
        <w:pStyle w:val="ListParagraph"/>
        <w:numPr>
          <w:ilvl w:val="0"/>
          <w:numId w:val="3"/>
        </w:numPr>
        <w:spacing w:before="97" w:after="0"/>
        <w:contextualSpacing/>
        <w:rPr>
          <w:rFonts w:eastAsia="Calibri"/>
          <w:b/>
          <w:b/>
          <w:sz w:val="21"/>
          <w:szCs w:val="22"/>
        </w:rPr>
      </w:pPr>
      <w:r>
        <w:rPr>
          <w:rFonts w:eastAsia="Calibri"/>
          <w:bCs/>
          <w:sz w:val="21"/>
          <w:szCs w:val="22"/>
        </w:rPr>
        <w:t>Listening Music</w:t>
      </w:r>
    </w:p>
    <w:p>
      <w:pPr>
        <w:pStyle w:val="ListParagraph"/>
        <w:numPr>
          <w:ilvl w:val="0"/>
          <w:numId w:val="3"/>
        </w:numPr>
        <w:spacing w:before="97" w:after="0"/>
        <w:contextualSpacing/>
        <w:rPr/>
      </w:pPr>
      <w:r>
        <w:rPr>
          <w:rFonts w:eastAsia="Calibri"/>
          <w:bCs/>
          <w:sz w:val="21"/>
          <w:szCs w:val="22"/>
        </w:rPr>
        <w:t>Learning Tech-news.</w:t>
      </w:r>
    </w:p>
    <w:sectPr>
      <w:type w:val="continuous"/>
      <w:pgSz w:w="11906" w:h="16838"/>
      <w:pgMar w:left="810" w:right="380" w:header="0" w:top="360" w:footer="0" w:bottom="540" w:gutter="0"/>
      <w:cols w:num="2" w:space="708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Helvetica Neue">
    <w:altName w:val="Helvetica"/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578"/>
        </w:tabs>
        <w:ind w:left="578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298"/>
        </w:tabs>
        <w:ind w:left="1298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018"/>
        </w:tabs>
        <w:ind w:left="2018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738"/>
        </w:tabs>
        <w:ind w:left="2738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458"/>
        </w:tabs>
        <w:ind w:left="3458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178"/>
        </w:tabs>
        <w:ind w:left="4178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4898"/>
        </w:tabs>
        <w:ind w:left="4898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618"/>
        </w:tabs>
        <w:ind w:left="5618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338"/>
        </w:tabs>
        <w:ind w:left="6338" w:hanging="720"/>
      </w:pPr>
    </w:lvl>
  </w:abstractNum>
  <w:abstractNum w:abstractNumId="2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122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basedOn w:val="DefaultParagraphFont"/>
    <w:uiPriority w:val="99"/>
    <w:unhideWhenUsed/>
    <w:rsid w:val="006a0eab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0351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c6b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5a6327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862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62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a5f5a"/>
    <w:pPr>
      <w:spacing w:before="0" w:after="0"/>
      <w:ind w:left="720" w:hanging="0"/>
      <w:contextualSpacing/>
    </w:pPr>
    <w:rPr/>
  </w:style>
  <w:style w:type="paragraph" w:styleId="TipText" w:customStyle="1">
    <w:name w:val="Tip Text"/>
    <w:basedOn w:val="Normal"/>
    <w:uiPriority w:val="19"/>
    <w:qFormat/>
    <w:rsid w:val="000a10bd"/>
    <w:pPr>
      <w:spacing w:lineRule="auto" w:line="264" w:before="0" w:after="160"/>
      <w:ind w:right="576" w:hanging="0"/>
    </w:pPr>
    <w:rPr>
      <w:rFonts w:ascii="Calibri" w:hAnsi="Calibri" w:eastAsia="Calibri" w:cs="" w:asciiTheme="minorHAnsi" w:cstheme="minorBidi" w:eastAsiaTheme="minorHAnsi" w:hAnsiTheme="minorHAnsi"/>
      <w:i/>
      <w:iCs/>
      <w:color w:val="595959" w:themeColor="text1" w:themeTint="a6"/>
      <w:sz w:val="16"/>
      <w:szCs w:val="18"/>
      <w:lang w:eastAsia="ja-JP"/>
    </w:rPr>
  </w:style>
  <w:style w:type="paragraph" w:styleId="NoSpacing">
    <w:name w:val="No Spacing"/>
    <w:uiPriority w:val="1"/>
    <w:qFormat/>
    <w:rsid w:val="000c6bf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62b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62b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pa58514@gmail.com" TargetMode="External"/><Relationship Id="rId3" Type="http://schemas.openxmlformats.org/officeDocument/2006/relationships/hyperlink" Target="https://www.linkedin.com/in/prakash-anand/" TargetMode="External"/><Relationship Id="rId4" Type="http://schemas.openxmlformats.org/officeDocument/2006/relationships/hyperlink" Target="https://github.com/GHATAK123/" TargetMode="External"/><Relationship Id="rId5" Type="http://schemas.openxmlformats.org/officeDocument/2006/relationships/hyperlink" Target="https://www.garbages.000webhostapp.com/" TargetMode="External"/><Relationship Id="rId6" Type="http://schemas.openxmlformats.org/officeDocument/2006/relationships/hyperlink" Target="https://garbages.000webhostapp.com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GHATAK123/hi-tech" TargetMode="External"/><Relationship Id="rId9" Type="http://schemas.openxmlformats.org/officeDocument/2006/relationships/hyperlink" Target="https://www.myamcat.com/certificate/7079905/data-processing-specialist/211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5CAF-0263-4CF1-B27E-1A5F19D2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LibreOffice/6.3.2.2$Windows_X86_64 LibreOffice_project/98b30e735bda24bc04ab42594c85f7fd8be07b9c</Application>
  <Pages>1</Pages>
  <Words>345</Words>
  <Characters>2210</Characters>
  <CharactersWithSpaces>2604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2019-07-22T00:39:00Z</dcterms:created>
  <dc:creator>Divyansh</dc:creator>
  <dc:description/>
  <dc:language>en-US</dc:language>
  <cp:lastModifiedBy/>
  <cp:lastPrinted>2019-10-25T06:30:00Z</cp:lastPrinted>
  <dcterms:modified xsi:type="dcterms:W3CDTF">2019-10-25T18:34:42Z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